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</Types>
</file>

<file path=_rels/.rels><?xml version="1.0" encoding="UTF-8" standalone="yes"?>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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1416"/>
      </w:pPr>
      <w:r>
        <w:rPr>
          <w:rFonts w:cs="Calibri" w:hAnsi="Calibri" w:eastAsia="Calibri" w:ascii="Calibri"/>
          <w:b/>
          <w:sz w:val="22"/>
          <w:szCs w:val="22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z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f: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77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(Opti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al)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213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77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tigenfa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2136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legen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itieren</w:t>
      </w:r>
    </w:p>
    <w:p>
      <w:pPr>
        <w:rPr>
          <w:sz w:val="11"/>
          <w:szCs w:val="11"/>
        </w:rPr>
        <w:jc w:val="left"/>
        <w:spacing w:before="2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both"/>
        <w:spacing w:lineRule="auto" w:line="258"/>
        <w:ind w:left="2136" w:right="229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wäh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ellt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t)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2124" w:right="213" w:hanging="281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2124" w:right="118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Dat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Dat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Auf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_a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_K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_u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tte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8"/>
          <w:szCs w:val="28"/>
        </w:rPr>
        <w:jc w:val="left"/>
        <w:spacing w:before="8" w:lineRule="exact" w:line="280"/>
      </w:pPr>
      <w:r>
        <w:rPr>
          <w:sz w:val="28"/>
          <w:szCs w:val="2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2136" w:right="321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-Ze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iefer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italer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ickt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eben.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-D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13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sätz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geht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ail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raus.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2136"/>
      </w:pP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PD</w:t>
      </w:r>
      <w:r>
        <w:rPr>
          <w:rFonts w:cs="Calibri" w:hAnsi="Calibri" w:eastAsia="Calibri" w:ascii="Calibri"/>
          <w:b/>
          <w:color w:val="FF0000"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-Re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bit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1"/>
          <w:szCs w:val="11"/>
        </w:rPr>
        <w:jc w:val="left"/>
        <w:spacing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2136" w:right="360" w:hanging="360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ren: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13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srech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efera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„KaDI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entral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 w:lineRule="auto" w:line="259"/>
        <w:ind w:left="2136" w:right="7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leich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freien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2136" w:right="528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stand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äti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illief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lich!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 w:lineRule="auto" w:line="259"/>
        <w:ind w:left="2136" w:right="368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atisch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slief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elegt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eliefert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213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erze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213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1"/>
          <w:szCs w:val="11"/>
        </w:rPr>
        <w:jc w:val="left"/>
        <w:spacing w:before="3" w:lineRule="exact" w:line="100"/>
      </w:pPr>
      <w:r>
        <w:rPr>
          <w:sz w:val="11"/>
          <w:szCs w:val="11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2136" w:right="209" w:hanging="360"/>
        <w:sectPr>
          <w:pgNumType w:start="1"/>
          <w:pgMar w:header="564" w:footer="852" w:top="840" w:bottom="280" w:left="0" w:right="1340"/>
          <w:headerReference w:type="default" r:id="rId4"/>
          <w:footerReference w:type="default" r:id="rId5"/>
          <w:pgSz w:w="11920" w:h="168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spacing w:val="4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Verkau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-3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Zah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1416"/>
      </w:pPr>
      <w:r>
        <w:rPr>
          <w:rFonts w:cs="Calibri" w:hAnsi="Calibri" w:eastAsia="Calibri" w:ascii="Calibri"/>
          <w:b/>
          <w:sz w:val="22"/>
          <w:szCs w:val="22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(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f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v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Fr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k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(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k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k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)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7"/>
          <w:szCs w:val="17"/>
        </w:rPr>
        <w:jc w:val="left"/>
        <w:spacing w:before="1" w:lineRule="exact" w:line="160"/>
      </w:pPr>
      <w:r>
        <w:rPr>
          <w:sz w:val="17"/>
          <w:szCs w:val="17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416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0"/>
          <w:szCs w:val="10"/>
        </w:rPr>
        <w:jc w:val="left"/>
        <w:spacing w:before="10" w:lineRule="exact" w:line="100"/>
      </w:pPr>
      <w:r>
        <w:rPr>
          <w:sz w:val="10"/>
          <w:szCs w:val="1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legt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f.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lie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(Einka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iefe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3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legt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f.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enen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AFEF"/>
          <w:spacing w:val="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l)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 w:lineRule="auto" w:line="259"/>
        <w:ind w:left="1416" w:right="69"/>
      </w:pP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arf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rtikel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2"/>
          <w:w w:val="100"/>
          <w:sz w:val="22"/>
          <w:szCs w:val="22"/>
        </w:rPr>
        <w:t>„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entral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tn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hat.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he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d-A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sind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auch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Zentra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efü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rt,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aber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arkier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en.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tlich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ird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auch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iese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so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dass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gar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nic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egen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rfe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416"/>
      </w:pP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art</w:t>
      </w:r>
      <w:r>
        <w:rPr>
          <w:rFonts w:cs="Calibri" w:hAnsi="Calibri" w:eastAsia="Calibri" w:ascii="Calibri"/>
          <w:color w:val="FF0000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si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dar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zu</w:t>
      </w:r>
      <w:r>
        <w:rPr>
          <w:rFonts w:cs="Calibri" w:hAnsi="Calibri" w:eastAsia="Calibri" w:ascii="Calibri"/>
          <w:color w:val="FF0000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erk</w:t>
      </w:r>
      <w:r>
        <w:rPr>
          <w:rFonts w:cs="Calibri" w:hAnsi="Calibri" w:eastAsia="Calibri" w:ascii="Calibri"/>
          <w:color w:val="FF0000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en,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ss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für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ie</w:t>
      </w:r>
      <w:r>
        <w:rPr>
          <w:rFonts w:cs="Calibri" w:hAnsi="Calibri" w:eastAsia="Calibri" w:ascii="Calibri"/>
          <w:color w:val="FF0000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2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in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reis</w:t>
      </w:r>
      <w:r>
        <w:rPr>
          <w:rFonts w:cs="Calibri" w:hAnsi="Calibri" w:eastAsia="Calibri" w:ascii="Calibri"/>
          <w:color w:val="FF0000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für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ie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position w:val="1"/>
          <w:sz w:val="22"/>
          <w:szCs w:val="22"/>
        </w:rPr>
        <w:t>-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661"/>
        <w:ind w:left="1416" w:right="2123"/>
      </w:pP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Verka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rei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ertragen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(Ei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spr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ce)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legt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f.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iefera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ell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Bes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ell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416"/>
      </w:pPr>
      <w:r>
        <w:rPr>
          <w:rFonts w:cs="Calibri" w:hAnsi="Calibri" w:eastAsia="Calibri" w:ascii="Calibri"/>
          <w:color w:val="00AFEF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epen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ce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-3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llt</w:t>
      </w:r>
      <w:r>
        <w:rPr>
          <w:rFonts w:cs="Calibri" w:hAnsi="Calibri" w:eastAsia="Calibri" w:ascii="Calibri"/>
          <w:color w:val="00AFEF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f.</w:t>
      </w:r>
      <w:r>
        <w:rPr>
          <w:rFonts w:cs="Calibri" w:hAnsi="Calibri" w:eastAsia="Calibri" w:ascii="Calibri"/>
          <w:color w:val="00AFEF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color w:val="00AFEF"/>
          <w:spacing w:val="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Ware</w:t>
      </w:r>
      <w:r>
        <w:rPr>
          <w:rFonts w:cs="Calibri" w:hAnsi="Calibri" w:eastAsia="Calibri" w:ascii="Calibri"/>
          <w:color w:val="00AFEF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ei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Ei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kau</w:t>
      </w:r>
      <w:r>
        <w:rPr>
          <w:rFonts w:cs="Calibri" w:hAnsi="Calibri" w:eastAsia="Calibri" w:ascii="Calibri"/>
          <w:color w:val="00AFEF"/>
          <w:spacing w:val="-3"/>
          <w:w w:val="100"/>
          <w:position w:val="1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position w:val="1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Bes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ell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position w:val="1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(</w:t>
      </w:r>
      <w:r>
        <w:rPr>
          <w:rFonts w:cs="Calibri" w:hAnsi="Calibri" w:eastAsia="Calibri" w:ascii="Calibri"/>
          <w:color w:val="00AFEF"/>
          <w:spacing w:val="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ie</w:t>
      </w:r>
      <w:r>
        <w:rPr>
          <w:rFonts w:cs="Calibri" w:hAnsi="Calibri" w:eastAsia="Calibri" w:ascii="Calibri"/>
          <w:color w:val="00AFEF"/>
          <w:spacing w:val="-2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era</w:t>
      </w:r>
      <w:r>
        <w:rPr>
          <w:rFonts w:cs="Calibri" w:hAnsi="Calibri" w:eastAsia="Calibri" w:ascii="Calibri"/>
          <w:color w:val="00AFEF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ell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swäh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en)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AFEF"/>
          <w:spacing w:val="-3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enei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d-A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erden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hier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Fa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tur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ela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t)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17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Verkau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(A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wäh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Oder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Verka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7"/>
        <w:ind w:left="1416" w:right="66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„erken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dass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atisc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eigene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6"/>
          <w:szCs w:val="26"/>
        </w:rPr>
        <w:jc w:val="left"/>
        <w:spacing w:before="11" w:lineRule="exact" w:line="260"/>
      </w:pPr>
      <w:r>
        <w:rPr>
          <w:sz w:val="26"/>
          <w:szCs w:val="2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tzt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„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“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sätz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tum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tzt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 w:lineRule="auto" w:line="259"/>
        <w:ind w:left="1416" w:right="28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atisch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allen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232"/>
      </w:pP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llt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are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slie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slief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des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ftr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ellt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fertig.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erschi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kt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501"/>
      </w:pP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llt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erschi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EF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Verka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3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trä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(A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wäh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en)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color w:val="00AFEF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ech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rst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4"/>
          <w:szCs w:val="24"/>
        </w:rPr>
        <w:jc w:val="left"/>
        <w:spacing w:before="9" w:lineRule="exact" w:line="240"/>
      </w:pPr>
      <w:r>
        <w:rPr>
          <w:sz w:val="24"/>
          <w:szCs w:val="24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816"/>
        <w:sectPr>
          <w:pgMar w:header="564" w:footer="852" w:top="840" w:bottom="280" w:left="0" w:right="1340"/>
          <w:pgSz w:w="11920" w:h="168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(Verkau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kieren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)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Times New Roman" w:hAnsi="Times New Roman" w:eastAsia="Times New Roman" w:ascii="Times New Roman"/>
          <w:spacing w:val="0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la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color w:val="00AFEF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rie</w:t>
      </w:r>
      <w:r>
        <w:rPr>
          <w:rFonts w:cs="Calibri" w:hAnsi="Calibri" w:eastAsia="Calibri" w:ascii="Calibri"/>
          <w:color w:val="00AFEF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EF"/>
          <w:spacing w:val="0"/>
          <w:w w:val="100"/>
          <w:sz w:val="22"/>
          <w:szCs w:val="22"/>
        </w:rPr>
        <w:t>enen</w:t>
      </w:r>
      <w:r>
        <w:rPr>
          <w:rFonts w:cs="Calibri" w:hAnsi="Calibri" w:eastAsia="Calibri" w:ascii="Calibri"/>
          <w:color w:val="00AFEF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ritte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tfallen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erk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-Zentra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416"/>
      </w:pPr>
      <w:r>
        <w:rPr>
          <w:rFonts w:cs="Calibri" w:hAnsi="Calibri" w:eastAsia="Calibri" w:ascii="Calibri"/>
          <w:b/>
          <w:sz w:val="22"/>
          <w:szCs w:val="22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Perm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z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(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ä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g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  <w:u w:val="single" w:color="000000"/>
        </w:rPr>
        <w:t>v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z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ten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ft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  <w:t>ä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)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9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41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ter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3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atisch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hierf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egebe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416" w:right="65"/>
      </w:pP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(si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Beis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iel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„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l_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erde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auch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-Tags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enth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auf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efü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auch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sein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color w:val="00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000000"/>
          <w:spacing w:val="0"/>
          <w:w w:val="100"/>
          <w:sz w:val="22"/>
          <w:szCs w:val="22"/>
        </w:rPr>
        <w:t>tt</w:t>
      </w:r>
      <w:r>
        <w:rPr>
          <w:rFonts w:cs="Calibri" w:hAnsi="Calibri" w:eastAsia="Calibri" w:ascii="Calibri"/>
          <w:b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en.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dar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zu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erk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Verka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rei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ertragen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(Ei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spr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)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)</w:t>
      </w:r>
    </w:p>
    <w:p>
      <w:pPr>
        <w:rPr>
          <w:sz w:val="18"/>
          <w:szCs w:val="18"/>
        </w:rPr>
        <w:jc w:val="left"/>
        <w:spacing w:before="1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?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="UT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"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?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&lt;!--Exp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--&gt;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&lt;Artike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&lt;Ve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&lt;su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lier_n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&gt;Ze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lier_n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&lt;ac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an,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iv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&lt;ta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x&gt;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b/>
          <w:spacing w:val="4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Artikel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eu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che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Ste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ers</w:t>
      </w:r>
      <w:r>
        <w:rPr>
          <w:rFonts w:cs="Calibri" w:hAnsi="Calibri" w:eastAsia="Calibri" w:ascii="Calibri"/>
          <w:color w:val="00AF50"/>
          <w:spacing w:val="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tz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61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mb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IS-A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9"/>
        <w:ind w:left="1416" w:right="865" w:firstLine="300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AZO&lt;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kann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ip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belieb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ele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eben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716"/>
      </w:pP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&lt;p</w:t>
      </w:r>
      <w:r>
        <w:rPr>
          <w:rFonts w:cs="Calibri" w:hAnsi="Calibri" w:eastAsia="Calibri" w:ascii="Calibri"/>
          <w:b/>
          <w:spacing w:val="-2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position w:val="1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2"/>
          <w:w w:val="100"/>
          <w:position w:val="1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position w:val="1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3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ö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color w:val="00AF50"/>
          <w:spacing w:val="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-2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ei</w:t>
      </w:r>
      <w:r>
        <w:rPr>
          <w:rFonts w:cs="Calibri" w:hAnsi="Calibri" w:eastAsia="Calibri" w:ascii="Calibri"/>
          <w:color w:val="00AF50"/>
          <w:spacing w:val="-2"/>
          <w:w w:val="100"/>
          <w:position w:val="1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color w:val="00AF50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f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ü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se</w:t>
      </w:r>
      <w:r>
        <w:rPr>
          <w:rFonts w:cs="Calibri" w:hAnsi="Calibri" w:eastAsia="Calibri" w:ascii="Calibri"/>
          <w:color w:val="00AF50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Ku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reis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&lt;pseu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m&gt;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fal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taffel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hier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&lt;to&gt;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bis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eis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ltig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618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&lt;pse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&lt;bas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&lt;to&gt;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0"/>
        <w:ind w:left="1618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&lt;pse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&lt;bas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1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  <w:sectPr>
          <w:pgMar w:header="564" w:footer="852" w:top="840" w:bottom="280" w:left="0" w:right="1540"/>
          <w:pgSz w:w="11920" w:h="16840"/>
        </w:sectPr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&lt;to&gt;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618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Zentrale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diese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ati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ässi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erden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Bru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618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Brei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e)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&lt;h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7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aseUn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enceUn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it&gt;St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tück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ckUni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&gt;Stück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&gt;fals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eAltOr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eAlt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&gt;fals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eArtic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sit&gt;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seArtic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sit&gt;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8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8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8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8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8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8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8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81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Titl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716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Ima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618"/>
      </w:pP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22"/>
        <w:ind w:left="1481" w:right="7716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mai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Det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-4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ezei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eutsch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7"/>
        <w:ind w:left="1416" w:right="212" w:firstLine="10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rtikelbe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eut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&lt;des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tba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22"/>
        <w:ind w:left="1380" w:right="3578"/>
        <w:sectPr>
          <w:pgMar w:header="564" w:footer="852" w:top="840" w:bottom="280" w:left="0" w:right="1320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Acetal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e: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schwarz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&gt;Sch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eber,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&lt;last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lastS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tificat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tifi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es&gt;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22"/>
        <w:ind w:left="1582" w:right="7875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6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517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eit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eil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erschie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Überse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ein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618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5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50"/>
          <w:spacing w:val="-3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Tags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7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ster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pie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me&gt;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eich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9"/>
        <w:ind w:left="1416" w:right="1662" w:firstLine="300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ster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pi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color w:val="00AF5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AF50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color w:val="00AF5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AF5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416" w:right="385" w:firstLine="30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Strap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&amp;gt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/>
        <w:ind w:left="17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&gt;Strap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adj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s&gt;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22"/>
        <w:ind w:left="1582" w:right="7904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517"/>
      </w:pP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&lt;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&gt;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112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n-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matio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4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mati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/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mü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räf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x)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2828" w:right="331" w:hanging="141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me: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</w:t>
      </w:r>
      <w:r>
        <w:rPr>
          <w:rFonts w:cs="Calibri" w:hAnsi="Calibri" w:eastAsia="Calibri" w:ascii="Calibri"/>
          <w:b/>
          <w:spacing w:val="2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lische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lichke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Bezeic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egen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b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tzt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282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„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Verka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7"/>
        <w:ind w:left="2828" w:right="419" w:hanging="1411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fsprei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4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IS-Verka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fspre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" w:lineRule="auto" w:line="259"/>
        <w:ind w:left="2828" w:right="89"/>
      </w:pP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n-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fspreis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HT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fspr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fes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mei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ein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mal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fl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ten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fsp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color w:val="FF0000"/>
          <w:spacing w:val="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j</w:t>
      </w:r>
      <w:r>
        <w:rPr>
          <w:rFonts w:cs="Calibri" w:hAnsi="Calibri" w:eastAsia="Calibri" w:ascii="Calibri"/>
          <w:b/>
          <w:color w:val="FF0000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De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color w:val="FF0000"/>
          <w:spacing w:val="-2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color w:val="FF0000"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4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geklärt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8"/>
        <w:ind w:left="2828" w:right="209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tspr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legt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wäre,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</w:p>
    <w:p>
      <w:pPr>
        <w:rPr>
          <w:sz w:val="16"/>
          <w:szCs w:val="16"/>
        </w:rPr>
        <w:jc w:val="left"/>
        <w:spacing w:before="2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   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dar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2828" w:right="77" w:hanging="1411"/>
        <w:sectPr>
          <w:pgMar w:header="564" w:footer="852" w:top="840" w:bottom="280" w:left="0" w:right="1300"/>
          <w:pgSz w:w="11920" w:h="16840"/>
        </w:sectPr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</w:t>
      </w:r>
      <w:r>
        <w:rPr>
          <w:rFonts w:cs="Calibri" w:hAnsi="Calibri" w:eastAsia="Calibri" w:ascii="Calibri"/>
          <w:b/>
          <w:spacing w:val="1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denke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artikel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tand</w:t>
      </w:r>
    </w:p>
    <w:p>
      <w:pPr>
        <w:rPr>
          <w:sz w:val="14"/>
          <w:szCs w:val="14"/>
        </w:rPr>
        <w:jc w:val="left"/>
        <w:spacing w:before="7" w:lineRule="exact" w:line="140"/>
      </w:pPr>
      <w:r>
        <w:rPr>
          <w:sz w:val="14"/>
          <w:szCs w:val="14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auto" w:line="259"/>
        <w:ind w:left="2828" w:right="281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atisch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iefera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erschic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ickt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2828" w:right="74" w:hanging="1411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eutsche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Optimal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wär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Beschrei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sätz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fle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Akt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b/>
          <w:spacing w:val="3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eben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b/>
          <w:spacing w:val="46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erzeit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ersatz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%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7"/>
        <w:ind w:left="2828" w:right="165" w:hanging="1411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ist.</w:t>
      </w:r>
    </w:p>
    <w:p>
      <w:pPr>
        <w:rPr>
          <w:sz w:val="16"/>
          <w:szCs w:val="16"/>
        </w:rPr>
        <w:jc w:val="left"/>
        <w:spacing w:before="4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mal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</w:t>
      </w:r>
      <w:r>
        <w:rPr>
          <w:rFonts w:cs="Calibri" w:hAnsi="Calibri" w:eastAsia="Calibri" w:ascii="Calibri"/>
          <w:b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“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b/>
          <w:spacing w:val="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„Ka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Zentra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e“</w:t>
      </w:r>
    </w:p>
    <w:p>
      <w:pPr>
        <w:rPr>
          <w:rFonts w:cs="Calibri" w:hAnsi="Calibri" w:eastAsia="Calibri" w:ascii="Calibri"/>
          <w:sz w:val="22"/>
          <w:szCs w:val="22"/>
        </w:rPr>
        <w:jc w:val="center"/>
        <w:spacing w:before="22"/>
        <w:ind w:left="3504" w:right="5140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2828" w:right="314" w:hanging="141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fspre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erge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Beze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itge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eilt.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b/>
          <w:spacing w:val="2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erden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</w:t>
      </w:r>
      <w:r>
        <w:rPr>
          <w:rFonts w:cs="Calibri" w:hAnsi="Calibri" w:eastAsia="Calibri" w:ascii="Calibri"/>
          <w:b/>
          <w:spacing w:val="3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erden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4251" w:right="263" w:hanging="2835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3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klar,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7"/>
        <w:ind w:left="4251" w:right="263" w:hanging="2835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g</w:t>
      </w:r>
      <w:r>
        <w:rPr>
          <w:rFonts w:cs="Times New Roman" w:hAnsi="Times New Roman" w:eastAsia="Times New Roman" w:ascii="Times New Roman"/>
          <w:spacing w:val="2"/>
          <w:w w:val="100"/>
          <w:sz w:val="22"/>
          <w:szCs w:val="22"/>
        </w:rPr>
        <w:t>→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</w:t>
      </w:r>
      <w:r>
        <w:rPr>
          <w:rFonts w:cs="Calibri" w:hAnsi="Calibri" w:eastAsia="Calibri" w:ascii="Calibri"/>
          <w:b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klar,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dran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before="12"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mä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8"/>
        <w:ind w:left="1416" w:right="218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tän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ellen.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tän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artiklen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sind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hier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rieren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rfen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erschr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en).</w:t>
      </w:r>
    </w:p>
    <w:p>
      <w:pPr>
        <w:rPr>
          <w:sz w:val="15"/>
          <w:szCs w:val="15"/>
        </w:rPr>
        <w:jc w:val="left"/>
        <w:spacing w:before="10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363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wäre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sehen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llen,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Zent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eige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arkeit.</w:t>
      </w:r>
    </w:p>
    <w:p>
      <w:pPr>
        <w:rPr>
          <w:sz w:val="16"/>
          <w:szCs w:val="16"/>
        </w:rPr>
        <w:jc w:val="left"/>
        <w:spacing w:before="1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02"/>
        <w:ind w:left="1416" w:right="1119"/>
      </w:pP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ehe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Beis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atei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„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tan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er_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wir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alten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tand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tig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sin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):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c_s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00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_art</w:t>
      </w:r>
      <w:r>
        <w:rPr>
          <w:rFonts w:cs="Calibri" w:hAnsi="Calibri" w:eastAsia="Calibri" w:ascii="Calibri"/>
          <w:color w:val="000000"/>
          <w:spacing w:val="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00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_besta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00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.c</w:t>
      </w:r>
      <w:r>
        <w:rPr>
          <w:rFonts w:cs="Calibri" w:hAnsi="Calibri" w:eastAsia="Calibri" w:ascii="Calibri"/>
          <w:color w:val="000000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  <w:t>v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416"/>
      </w:pP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ser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1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  <w:sectPr>
          <w:pgMar w:header="564" w:footer="852" w:top="840" w:bottom="280" w:left="0" w:right="1380"/>
          <w:pgSz w:w="11920" w:h="16840"/>
        </w:sectPr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0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Reg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mä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297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Verf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llen.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ehe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Beis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(im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„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eis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_d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_g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_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).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9"/>
        <w:ind w:left="1416" w:right="259"/>
      </w:pP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llen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äc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eise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ezeic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tiert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en,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Einka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rei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f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color w:val="FF0000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" w:lineRule="atLeast" w:line="440"/>
        <w:ind w:left="1416" w:right="568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c_s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_artik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_pr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csv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egro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asepr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eliebi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4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7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eliebi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9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8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5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eliebi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6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0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;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9</w:t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2"/>
          <w:szCs w:val="22"/>
        </w:rPr>
        <w:jc w:val="left"/>
        <w:spacing w:before="11" w:lineRule="exact" w:line="220"/>
      </w:pPr>
      <w:r>
        <w:rPr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wieder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Or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riceg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ltig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ltig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„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elieb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“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ehen)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/>
        <w:ind w:left="1416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cks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-Verka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9"/>
        <w:ind w:left="1416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–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s)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erücks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402"/>
        <w:ind w:left="1416" w:right="3046"/>
      </w:pP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rice: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Artikelp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ez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ric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t)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asepreis: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tigt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1416"/>
      </w:pP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lk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: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ird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für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nic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ö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tigt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1416" w:right="314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tax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+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euer,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euer,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Bru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er,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Steuer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reis)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  <w:sectPr>
          <w:pgMar w:header="564" w:footer="852" w:top="840" w:bottom="280" w:left="0" w:right="1540"/>
          <w:pgSz w:w="11920" w:h="16840"/>
        </w:sectPr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tax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e: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Steu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rsatz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%</w:t>
      </w:r>
    </w:p>
    <w:p>
      <w:pPr>
        <w:rPr>
          <w:sz w:val="19"/>
          <w:szCs w:val="19"/>
        </w:rPr>
        <w:jc w:val="left"/>
        <w:spacing w:before="8" w:lineRule="exact" w:line="180"/>
      </w:pPr>
      <w:r>
        <w:rPr>
          <w:sz w:val="19"/>
          <w:szCs w:val="19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sz w:val="20"/>
          <w:szCs w:val="20"/>
        </w:rPr>
        <w:jc w:val="left"/>
        <w:spacing w:lineRule="exact" w:line="200"/>
      </w:pPr>
      <w:r>
        <w:rPr>
          <w:sz w:val="20"/>
          <w:szCs w:val="20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 w:lineRule="exact" w:line="260"/>
        <w:ind w:left="1416"/>
      </w:pPr>
      <w:r>
        <w:rPr>
          <w:rFonts w:cs="Calibri" w:hAnsi="Calibri" w:eastAsia="Calibri" w:ascii="Calibri"/>
          <w:b/>
          <w:sz w:val="22"/>
          <w:szCs w:val="22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tere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s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  <w:t>t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z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g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i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My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C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  <w:t>z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  <w:u w:val="single" w:color="000000"/>
        </w:rPr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  <w:u w:val="single" w:color="000000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</w:r>
    </w:p>
    <w:p>
      <w:pPr>
        <w:rPr>
          <w:sz w:val="16"/>
          <w:szCs w:val="16"/>
        </w:rPr>
        <w:jc w:val="left"/>
        <w:spacing w:before="8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16"/>
        <w:ind w:left="141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b/>
          <w:spacing w:val="1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Optima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wird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3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eliefert.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9"/>
        <w:ind w:left="2828" w:right="298" w:firstLine="5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eutsch,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Feh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Übe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dieser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e,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sp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lischen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Textba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äc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lischen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Bezeic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efü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Über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essprac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p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selber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än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sein.</w:t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</w:t>
      </w:r>
      <w:r>
        <w:rPr>
          <w:rFonts w:cs="Calibri" w:hAnsi="Calibri" w:eastAsia="Calibri" w:ascii="Calibri"/>
          <w:b/>
          <w:spacing w:val="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IS-Ze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iefera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7"/>
        <w:ind w:left="2828" w:right="384" w:hanging="1411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      </w:t>
      </w:r>
      <w:r>
        <w:rPr>
          <w:rFonts w:cs="Calibri" w:hAnsi="Calibri" w:eastAsia="Calibri" w:ascii="Calibri"/>
          <w:b/>
          <w:spacing w:val="1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jede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zwei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sein.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3" w:lineRule="auto" w:line="259"/>
        <w:ind w:left="2828" w:right="72"/>
      </w:pPr>
      <w:r>
        <w:rPr>
          <w:rFonts w:cs="Calibri" w:hAnsi="Calibri" w:eastAsia="Calibri" w:ascii="Calibri"/>
          <w:spacing w:val="1"/>
          <w:w w:val="100"/>
          <w:sz w:val="22"/>
          <w:szCs w:val="22"/>
        </w:rPr>
        <w:t>1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tral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(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)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x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eige,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erä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regelm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CSV-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exact" w:line="260"/>
        <w:ind w:left="2828"/>
      </w:pP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2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Faktu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: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ies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ist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daf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era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rtlic</w:t>
      </w:r>
      <w:r>
        <w:rPr>
          <w:rFonts w:cs="Calibri" w:hAnsi="Calibri" w:eastAsia="Calibri" w:ascii="Calibri"/>
          <w:spacing w:val="-1"/>
          <w:w w:val="100"/>
          <w:position w:val="1"/>
          <w:sz w:val="22"/>
          <w:szCs w:val="22"/>
        </w:rPr>
        <w:t>h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,</w:t>
      </w:r>
      <w:r>
        <w:rPr>
          <w:rFonts w:cs="Calibri" w:hAnsi="Calibri" w:eastAsia="Calibri" w:ascii="Calibri"/>
          <w:spacing w:val="-2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position w:val="1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b</w:t>
      </w:r>
      <w:r>
        <w:rPr>
          <w:rFonts w:cs="Calibri" w:hAnsi="Calibri" w:eastAsia="Calibri" w:ascii="Calibri"/>
          <w:spacing w:val="-3"/>
          <w:w w:val="100"/>
          <w:position w:val="1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position w:val="1"/>
          <w:sz w:val="22"/>
          <w:szCs w:val="22"/>
        </w:rPr>
        <w:t>ein</w:t>
      </w:r>
      <w:r>
        <w:rPr>
          <w:rFonts w:cs="Calibri" w:hAnsi="Calibri" w:eastAsia="Calibri" w:ascii="Calibri"/>
          <w:spacing w:val="0"/>
          <w:w w:val="100"/>
          <w:position w:val="0"/>
          <w:sz w:val="22"/>
          <w:szCs w:val="22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9"/>
        <w:ind w:left="2828" w:right="93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nic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kann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tän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5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egen.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iese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sein.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bei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ftrag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sicher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ellt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IS-A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ssch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ß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lich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artikel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lt.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isc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ftr</w:t>
      </w:r>
      <w:r>
        <w:rPr>
          <w:rFonts w:cs="Calibri" w:hAnsi="Calibri" w:eastAsia="Calibri" w:ascii="Calibri"/>
          <w:color w:val="FF0000"/>
          <w:spacing w:val="-2"/>
          <w:w w:val="100"/>
          <w:sz w:val="22"/>
          <w:szCs w:val="22"/>
        </w:rPr>
        <w:t>ä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nic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color w:val="FF0000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läss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color w:val="FF0000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color w:val="FF0000"/>
          <w:spacing w:val="0"/>
          <w:w w:val="100"/>
          <w:sz w:val="22"/>
          <w:szCs w:val="22"/>
        </w:rPr>
        <w:t>!</w:t>
      </w:r>
      <w:r>
        <w:rPr>
          <w:rFonts w:cs="Calibri" w:hAnsi="Calibri" w:eastAsia="Calibri" w:ascii="Calibri"/>
          <w:color w:val="000000"/>
          <w:spacing w:val="0"/>
          <w:w w:val="100"/>
          <w:sz w:val="22"/>
          <w:szCs w:val="22"/>
        </w:rPr>
      </w:r>
    </w:p>
    <w:p>
      <w:pPr>
        <w:rPr>
          <w:sz w:val="15"/>
          <w:szCs w:val="15"/>
        </w:rPr>
        <w:jc w:val="left"/>
        <w:spacing w:before="9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Kunden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  </w:t>
      </w:r>
      <w:r>
        <w:rPr>
          <w:rFonts w:cs="Calibri" w:hAnsi="Calibri" w:eastAsia="Calibri" w:ascii="Calibri"/>
          <w:b/>
          <w:spacing w:val="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egen.</w:t>
      </w:r>
    </w:p>
    <w:p>
      <w:pPr>
        <w:rPr>
          <w:sz w:val="18"/>
          <w:szCs w:val="18"/>
        </w:rPr>
        <w:jc w:val="left"/>
        <w:spacing w:before="3"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2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auch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selb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before="22" w:lineRule="auto" w:line="257"/>
        <w:ind w:left="2828" w:right="182"/>
      </w:pPr>
      <w:r>
        <w:rPr>
          <w:rFonts w:cs="Calibri" w:hAnsi="Calibri" w:eastAsia="Calibri" w:ascii="Calibri"/>
          <w:spacing w:val="0"/>
          <w:w w:val="100"/>
          <w:sz w:val="22"/>
          <w:szCs w:val="22"/>
        </w:rPr>
        <w:t>In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eits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chse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kurse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pf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egen.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entuell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ö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ac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ar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,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tisch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?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!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7"/>
        <w:ind w:left="5663" w:right="490" w:hanging="424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(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f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)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 </w:t>
      </w:r>
      <w:r>
        <w:rPr>
          <w:rFonts w:cs="Calibri" w:hAnsi="Calibri" w:eastAsia="Calibri" w:ascii="Calibri"/>
          <w:b/>
          <w:spacing w:val="49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Start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ericht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6"/>
          <w:szCs w:val="16"/>
        </w:rPr>
        <w:jc w:val="left"/>
        <w:spacing w:before="3" w:lineRule="exact" w:line="160"/>
      </w:pPr>
      <w:r>
        <w:rPr>
          <w:sz w:val="16"/>
          <w:szCs w:val="16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c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h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sk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</w:t>
      </w:r>
      <w:r>
        <w:rPr>
          <w:rFonts w:cs="Calibri" w:hAnsi="Calibri" w:eastAsia="Calibri" w:ascii="Calibri"/>
          <w:b/>
          <w:spacing w:val="38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Start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c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erde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.</w:t>
      </w:r>
    </w:p>
    <w:p>
      <w:pPr>
        <w:rPr>
          <w:sz w:val="18"/>
          <w:szCs w:val="18"/>
        </w:rPr>
        <w:jc w:val="left"/>
        <w:spacing w:lineRule="exact" w:line="180"/>
      </w:pPr>
      <w:r>
        <w:rPr>
          <w:sz w:val="18"/>
          <w:szCs w:val="18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spacing w:lineRule="auto" w:line="259"/>
        <w:ind w:left="7081" w:right="464" w:hanging="5665"/>
      </w:pP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m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2"/>
          <w:w w:val="100"/>
          <w:sz w:val="22"/>
          <w:szCs w:val="22"/>
        </w:rPr>
        <w:t>P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-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S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y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stem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b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B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z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b/>
          <w:spacing w:val="-3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r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</w:t>
      </w:r>
      <w:r>
        <w:rPr>
          <w:rFonts w:cs="Calibri" w:hAnsi="Calibri" w:eastAsia="Calibri" w:ascii="Calibri"/>
          <w:b/>
          <w:spacing w:val="1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für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die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2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j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eili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Z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u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f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fsrechte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/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l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an</w:t>
      </w:r>
      <w:r>
        <w:rPr>
          <w:rFonts w:cs="Calibri" w:hAnsi="Calibri" w:eastAsia="Calibri" w:ascii="Calibri"/>
          <w:spacing w:val="-4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elegt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</w:p>
    <w:p>
      <w:pPr>
        <w:rPr>
          <w:sz w:val="15"/>
          <w:szCs w:val="15"/>
        </w:rPr>
        <w:jc w:val="left"/>
        <w:spacing w:before="8" w:lineRule="exact" w:line="140"/>
      </w:pPr>
      <w:r>
        <w:rPr>
          <w:sz w:val="15"/>
          <w:szCs w:val="15"/>
        </w:rPr>
      </w:r>
    </w:p>
    <w:p>
      <w:pPr>
        <w:rPr>
          <w:rFonts w:cs="Calibri" w:hAnsi="Calibri" w:eastAsia="Calibri" w:ascii="Calibri"/>
          <w:sz w:val="22"/>
          <w:szCs w:val="22"/>
        </w:rPr>
        <w:jc w:val="left"/>
        <w:ind w:left="1416"/>
      </w:pP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Em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a</w:t>
      </w:r>
      <w:r>
        <w:rPr>
          <w:rFonts w:cs="Calibri" w:hAnsi="Calibri" w:eastAsia="Calibri" w:ascii="Calibri"/>
          <w:b/>
          <w:spacing w:val="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b/>
          <w:spacing w:val="-1"/>
          <w:w w:val="100"/>
          <w:sz w:val="22"/>
          <w:szCs w:val="22"/>
        </w:rPr>
        <w:t>l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s:</w:t>
      </w:r>
      <w:r>
        <w:rPr>
          <w:rFonts w:cs="Calibri" w:hAnsi="Calibri" w:eastAsia="Calibri" w:ascii="Calibri"/>
          <w:b/>
          <w:spacing w:val="0"/>
          <w:w w:val="100"/>
          <w:sz w:val="22"/>
          <w:szCs w:val="22"/>
        </w:rPr>
        <w:t>              </w:t>
      </w:r>
      <w:r>
        <w:rPr>
          <w:rFonts w:cs="Calibri" w:hAnsi="Calibri" w:eastAsia="Calibri" w:ascii="Calibri"/>
          <w:b/>
          <w:spacing w:val="17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ü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ssen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m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al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-3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v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o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den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epen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a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cen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i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n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g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erich</w:t>
      </w:r>
      <w:r>
        <w:rPr>
          <w:rFonts w:cs="Calibri" w:hAnsi="Calibri" w:eastAsia="Calibri" w:ascii="Calibri"/>
          <w:spacing w:val="-2"/>
          <w:w w:val="100"/>
          <w:sz w:val="22"/>
          <w:szCs w:val="22"/>
        </w:rPr>
        <w:t>t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et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 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w</w:t>
      </w:r>
      <w:r>
        <w:rPr>
          <w:rFonts w:cs="Calibri" w:hAnsi="Calibri" w:eastAsia="Calibri" w:ascii="Calibri"/>
          <w:spacing w:val="1"/>
          <w:w w:val="100"/>
          <w:sz w:val="22"/>
          <w:szCs w:val="22"/>
        </w:rPr>
        <w:t>e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r</w:t>
      </w:r>
      <w:r>
        <w:rPr>
          <w:rFonts w:cs="Calibri" w:hAnsi="Calibri" w:eastAsia="Calibri" w:ascii="Calibri"/>
          <w:spacing w:val="-1"/>
          <w:w w:val="100"/>
          <w:sz w:val="22"/>
          <w:szCs w:val="22"/>
        </w:rPr>
        <w:t>d</w:t>
      </w:r>
      <w:r>
        <w:rPr>
          <w:rFonts w:cs="Calibri" w:hAnsi="Calibri" w:eastAsia="Calibri" w:ascii="Calibri"/>
          <w:spacing w:val="0"/>
          <w:w w:val="100"/>
          <w:sz w:val="22"/>
          <w:szCs w:val="22"/>
        </w:rPr>
        <w:t>en.</w:t>
      </w:r>
    </w:p>
    <w:sectPr>
      <w:pgMar w:header="564" w:footer="852" w:top="840" w:bottom="280" w:left="0" w:right="1380"/>
      <w:pgSz w:w="11920" w:h="16840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shape type="#_x0000_t75" style="position:absolute;margin-left:82.4pt;margin-top:789.322pt;width:430.5pt;height:3.55pt;mso-position-horizontal-relative:page;mso-position-vertical-relative:page;z-index:-389">
          <v:imagedata o:title="" r:id="rId1"/>
        </v:shape>
      </w:pict>
    </w:r>
    <w:r>
      <w:rPr>
        <w:sz w:val="20"/>
        <w:szCs w:val="20"/>
      </w:rPr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p>
    <w:pPr>
      <w:rPr>
        <w:sz w:val="20"/>
        <w:szCs w:val="20"/>
      </w:rPr>
      <w:jc w:val="left"/>
      <w:spacing w:lineRule="exact" w:line="200"/>
    </w:pPr>
    <w:r>
      <w:pict>
        <v:group style="position:absolute;margin-left:0pt;margin-top:28.68pt;width:70.85pt;height:13.45pt;mso-position-horizontal-relative:page;mso-position-vertical-relative:page;z-index:-392" coordorigin="0,574" coordsize="1417,269">
          <v:shape style="position:absolute;left:0;top:574;width:1417;height:269" coordorigin="0,574" coordsize="1417,269" path="m0,843l1417,843,1417,574,0,574,0,843xe" filled="t" fillcolor="#A9D18E" stroked="f">
            <v:path arrowok="t"/>
            <v:fill/>
          </v:shape>
          <w10:wrap type="none"/>
        </v:group>
      </w:pict>
    </w:r>
    <w:r>
      <w:pict>
        <v:shape type="#_x0000_t202" style="position:absolute;margin-left:56.08pt;margin-top:29.84pt;width:9.59728pt;height:13.04pt;mso-position-horizontal-relative:page;mso-position-vertical-relative:page;z-index:-391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40"/>
                </w:pPr>
                <w:r>
                  <w:rPr>
                    <w:rFonts w:cs="Calibri" w:hAnsi="Calibri" w:eastAsia="Calibri" w:ascii="Calibri"/>
                    <w:color w:val="FFFFFF"/>
                    <w:position w:val="1"/>
                    <w:sz w:val="22"/>
                    <w:szCs w:val="22"/>
                  </w:rPr>
                </w:r>
                <w:r>
                  <w:fldChar w:fldCharType="begin"/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  <w:instrText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cs="Calibri" w:hAnsi="Calibri" w:eastAsia="Calibri" w:ascii="Calibri"/>
                    <w:color w:val="FFFFFF"/>
                    <w:spacing w:val="0"/>
                    <w:w w:val="100"/>
                    <w:position w:val="1"/>
                    <w:sz w:val="22"/>
                    <w:szCs w:val="22"/>
                  </w:rPr>
                </w:r>
                <w:r>
                  <w:rPr>
                    <w:rFonts w:cs="Calibri" w:hAnsi="Calibri" w:eastAsia="Calibri" w:ascii="Calibri"/>
                    <w:color w:val="000000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pict>
        <v:shape type="#_x0000_t202" style="position:absolute;margin-left:77.024pt;margin-top:29.84pt;width:360.868pt;height:13.04pt;mso-position-horizontal-relative:page;mso-position-vertical-relative:page;z-index:-390" filled="f" stroked="f">
          <v:textbox inset="0,0,0,0">
            <w:txbxContent>
              <w:p>
                <w:pPr>
                  <w:rPr>
                    <w:rFonts w:cs="Calibri" w:hAnsi="Calibri" w:eastAsia="Calibri" w:ascii="Calibri"/>
                    <w:sz w:val="22"/>
                    <w:szCs w:val="22"/>
                  </w:rPr>
                  <w:jc w:val="left"/>
                  <w:spacing w:lineRule="exact" w:line="240"/>
                  <w:ind w:left="20" w:right="-33"/>
                </w:pP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Ü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b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ersich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-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P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r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essab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l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ä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fe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V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ra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sse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t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g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en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zw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-2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chen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M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y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C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ra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z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o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u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n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-1"/>
                    <w:w w:val="100"/>
                    <w:position w:val="1"/>
                    <w:sz w:val="22"/>
                    <w:szCs w:val="22"/>
                  </w:rPr>
                  <w:t> 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K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a</w:t>
                </w:r>
                <w:r>
                  <w:rPr>
                    <w:rFonts w:cs="Calibri" w:hAnsi="Calibri" w:eastAsia="Calibri" w:ascii="Calibri"/>
                    <w:spacing w:val="1"/>
                    <w:w w:val="100"/>
                    <w:position w:val="1"/>
                    <w:sz w:val="22"/>
                    <w:szCs w:val="22"/>
                  </w:rPr>
                  <w:t>D</w:t>
                </w:r>
                <w:r>
                  <w:rPr>
                    <w:rFonts w:cs="Calibri" w:hAnsi="Calibri" w:eastAsia="Calibri" w:ascii="Calibri"/>
                    <w:spacing w:val="-3"/>
                    <w:w w:val="100"/>
                    <w:position w:val="1"/>
                    <w:sz w:val="22"/>
                    <w:szCs w:val="22"/>
                  </w:rPr>
                  <w:t>I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1"/>
                    <w:sz w:val="22"/>
                    <w:szCs w:val="22"/>
                  </w:rPr>
                  <w:t>S</w:t>
                </w:r>
                <w:r>
                  <w:rPr>
                    <w:rFonts w:cs="Calibri" w:hAnsi="Calibri" w:eastAsia="Calibri" w:ascii="Calibri"/>
                    <w:spacing w:val="0"/>
                    <w:w w:val="100"/>
                    <w:position w:val="0"/>
                    <w:sz w:val="22"/>
                    <w:szCs w:val="22"/>
                  </w:rPr>
                </w:r>
              </w:p>
            </w:txbxContent>
          </v:textbox>
          <w10:wrap type="none"/>
        </v:shape>
      </w:pict>
    </w:r>
    <w:r>
      <w:rPr>
        <w:sz w:val="20"/>
        <w:szCs w:val="20"/>
      </w:rPr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" xmlns:w10="urn:schemas-microsoft-com:office:word" xmlns:w="http://schemas.openxmlformats.org/wordprocessingml/2006/main" xmlns:sl="http://schemas.openxmlformats.org/schemaLibrary/2006/main">
  <w:compat>
    <w:compatSetting w:name="compatibilityMode" w:uri="http://schemas.microsoft.com/office/word" w:val="15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9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9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9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9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9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9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9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9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9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_rels/document.xml.rels><?xml version="1.0" encoding="UTF-8" standalone="yes"?>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theme" Target="theme/theme1.xml"/><Relationship Id="rId4" Type="http://schemas.openxmlformats.org/officeDocument/2006/relationships/header" Target="header1.xml"/><Relationship Id="rId5" Type="http://schemas.openxmlformats.org/officeDocument/2006/relationships/footer" Target="footer1.xml"/></Relationships>

</file>

<file path=word/_rels/footer1.xml.rels><?xml version="1.0" encoding="UTF-8" standalone="yes"?>
<Relationships xmlns="http://schemas.openxmlformats.org/package/2006/relationships"><Relationship Id="rId1" Type="http://schemas.openxmlformats.org/officeDocument/2006/relationships/image" Target="media/image1.png"/></Relationships>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DocSecurity>0</DocSecurity>
  <ScaleCrop>false</ScaleCrop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